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C4E6" w14:textId="77777777" w:rsidR="00E83EDD" w:rsidRDefault="00024399">
      <w:pPr>
        <w:spacing w:before="60"/>
        <w:ind w:left="1697" w:right="1650"/>
        <w:jc w:val="center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REPORT OF LAB WORK ON BACKEND</w:t>
      </w:r>
    </w:p>
    <w:p w14:paraId="2461895E" w14:textId="77777777" w:rsidR="00E83EDD" w:rsidRDefault="00E83EDD">
      <w:pPr>
        <w:spacing w:line="200" w:lineRule="exact"/>
      </w:pPr>
    </w:p>
    <w:p w14:paraId="4CDF9E82" w14:textId="77777777" w:rsidR="00E83EDD" w:rsidRDefault="00E83EDD">
      <w:pPr>
        <w:spacing w:before="13" w:line="200" w:lineRule="exact"/>
      </w:pPr>
    </w:p>
    <w:p w14:paraId="39D0C661" w14:textId="77777777" w:rsidR="00E83EDD" w:rsidRDefault="00024399">
      <w:pPr>
        <w:ind w:left="246" w:right="96"/>
        <w:jc w:val="center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Submitted in partial fulfillment of the requirements for the award of degree of</w:t>
      </w:r>
    </w:p>
    <w:p w14:paraId="19575952" w14:textId="77777777" w:rsidR="00E83EDD" w:rsidRDefault="00E83EDD">
      <w:pPr>
        <w:spacing w:line="200" w:lineRule="exact"/>
      </w:pPr>
    </w:p>
    <w:p w14:paraId="470A6FB6" w14:textId="77777777" w:rsidR="00E83EDD" w:rsidRDefault="00E83EDD">
      <w:pPr>
        <w:spacing w:line="200" w:lineRule="exact"/>
      </w:pPr>
    </w:p>
    <w:p w14:paraId="766C798C" w14:textId="77777777" w:rsidR="00E83EDD" w:rsidRDefault="00E83EDD">
      <w:pPr>
        <w:spacing w:line="200" w:lineRule="exact"/>
      </w:pPr>
    </w:p>
    <w:p w14:paraId="3A7FE74C" w14:textId="77777777" w:rsidR="00E83EDD" w:rsidRDefault="00E83EDD">
      <w:pPr>
        <w:spacing w:before="19" w:line="220" w:lineRule="exact"/>
        <w:rPr>
          <w:sz w:val="22"/>
          <w:szCs w:val="22"/>
        </w:rPr>
      </w:pPr>
    </w:p>
    <w:p w14:paraId="57D916C4" w14:textId="77777777" w:rsidR="00E83EDD" w:rsidRDefault="00024399">
      <w:pPr>
        <w:spacing w:line="393" w:lineRule="auto"/>
        <w:ind w:left="2326" w:right="2292"/>
        <w:jc w:val="center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BACHELOR OF ENGINEERING In</w:t>
      </w:r>
    </w:p>
    <w:p w14:paraId="3E4B33F8" w14:textId="77777777" w:rsidR="00E83EDD" w:rsidRDefault="00024399">
      <w:pPr>
        <w:spacing w:before="6" w:line="360" w:lineRule="exact"/>
        <w:ind w:left="1455" w:right="1423"/>
        <w:jc w:val="center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position w:val="-1"/>
          <w:sz w:val="32"/>
          <w:szCs w:val="32"/>
        </w:rPr>
        <w:t>COMPUTERSCIENCE AND ENGINEERING</w:t>
      </w:r>
    </w:p>
    <w:p w14:paraId="661597F8" w14:textId="77777777" w:rsidR="00E83EDD" w:rsidRDefault="00E83EDD">
      <w:pPr>
        <w:spacing w:line="200" w:lineRule="exact"/>
      </w:pPr>
    </w:p>
    <w:p w14:paraId="6573EDFE" w14:textId="77777777" w:rsidR="00E83EDD" w:rsidRDefault="00E83EDD">
      <w:pPr>
        <w:spacing w:line="200" w:lineRule="exact"/>
      </w:pPr>
    </w:p>
    <w:p w14:paraId="2B7E0E81" w14:textId="77777777" w:rsidR="00E83EDD" w:rsidRDefault="00E83EDD">
      <w:pPr>
        <w:spacing w:line="200" w:lineRule="exact"/>
      </w:pPr>
    </w:p>
    <w:p w14:paraId="1DFF2D8D" w14:textId="77777777" w:rsidR="00E83EDD" w:rsidRDefault="00E83EDD">
      <w:pPr>
        <w:spacing w:line="200" w:lineRule="exact"/>
      </w:pPr>
    </w:p>
    <w:p w14:paraId="61834706" w14:textId="77777777" w:rsidR="00E83EDD" w:rsidRDefault="00E83EDD">
      <w:pPr>
        <w:spacing w:line="220" w:lineRule="exact"/>
        <w:rPr>
          <w:sz w:val="22"/>
          <w:szCs w:val="22"/>
        </w:rPr>
        <w:sectPr w:rsidR="00E83EDD">
          <w:type w:val="continuous"/>
          <w:pgSz w:w="12240" w:h="15840"/>
          <w:pgMar w:top="1380" w:right="1440" w:bottom="280" w:left="1400" w:header="720" w:footer="720" w:gutter="0"/>
          <w:cols w:space="720"/>
        </w:sectPr>
      </w:pPr>
    </w:p>
    <w:p w14:paraId="044891FE" w14:textId="4AC96177" w:rsidR="00E83EDD" w:rsidRDefault="00024399">
      <w:pPr>
        <w:spacing w:before="32"/>
        <w:ind w:left="160" w:right="-53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>Submitted by: A</w:t>
      </w:r>
      <w:r w:rsidR="00E479AC">
        <w:rPr>
          <w:rFonts w:ascii="Liberation Sans" w:eastAsia="Liberation Sans" w:hAnsi="Liberation Sans" w:cs="Liberation Sans"/>
          <w:b/>
          <w:sz w:val="22"/>
          <w:szCs w:val="22"/>
        </w:rPr>
        <w:t>ditya Sehra</w:t>
      </w:r>
    </w:p>
    <w:p w14:paraId="6F156475" w14:textId="77777777" w:rsidR="00E83EDD" w:rsidRDefault="00E83EDD">
      <w:pPr>
        <w:spacing w:before="7" w:line="240" w:lineRule="exact"/>
        <w:rPr>
          <w:sz w:val="24"/>
          <w:szCs w:val="24"/>
        </w:rPr>
      </w:pPr>
    </w:p>
    <w:p w14:paraId="22BBDCA2" w14:textId="58430E9C" w:rsidR="00E83EDD" w:rsidRDefault="00024399">
      <w:pPr>
        <w:spacing w:line="240" w:lineRule="exact"/>
        <w:ind w:left="101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position w:val="-1"/>
          <w:sz w:val="22"/>
          <w:szCs w:val="22"/>
        </w:rPr>
        <w:t>Roll Number: 2110990</w:t>
      </w:r>
      <w:r w:rsidR="00E479AC">
        <w:rPr>
          <w:rFonts w:ascii="Liberation Sans" w:eastAsia="Liberation Sans" w:hAnsi="Liberation Sans" w:cs="Liberation Sans"/>
          <w:b/>
          <w:position w:val="-1"/>
          <w:sz w:val="22"/>
          <w:szCs w:val="22"/>
        </w:rPr>
        <w:t>099</w:t>
      </w:r>
      <w:r>
        <w:rPr>
          <w:rFonts w:ascii="Liberation Sans" w:eastAsia="Liberation Sans" w:hAnsi="Liberation Sans" w:cs="Liberation Sans"/>
          <w:b/>
          <w:position w:val="-1"/>
          <w:sz w:val="22"/>
          <w:szCs w:val="22"/>
        </w:rPr>
        <w:t xml:space="preserve"> (G</w:t>
      </w:r>
      <w:r w:rsidR="00E479AC">
        <w:rPr>
          <w:rFonts w:ascii="Liberation Sans" w:eastAsia="Liberation Sans" w:hAnsi="Liberation Sans" w:cs="Liberation Sans"/>
          <w:b/>
          <w:position w:val="-1"/>
          <w:sz w:val="22"/>
          <w:szCs w:val="22"/>
        </w:rPr>
        <w:t>8</w:t>
      </w:r>
      <w:r>
        <w:rPr>
          <w:rFonts w:ascii="Liberation Sans" w:eastAsia="Liberation Sans" w:hAnsi="Liberation Sans" w:cs="Liberation Sans"/>
          <w:b/>
          <w:position w:val="-1"/>
          <w:sz w:val="22"/>
          <w:szCs w:val="22"/>
        </w:rPr>
        <w:t>)</w:t>
      </w:r>
    </w:p>
    <w:p w14:paraId="1C0BFDB5" w14:textId="4FFF842A" w:rsidR="00E83EDD" w:rsidRDefault="00024399">
      <w:pPr>
        <w:spacing w:before="32"/>
        <w:rPr>
          <w:rFonts w:ascii="Liberation Sans" w:eastAsia="Liberation Sans" w:hAnsi="Liberation Sans" w:cs="Liberation Sans"/>
          <w:sz w:val="22"/>
          <w:szCs w:val="22"/>
        </w:rPr>
      </w:pPr>
      <w:r>
        <w:br w:type="column"/>
      </w:r>
    </w:p>
    <w:p w14:paraId="1310CDD7" w14:textId="77777777" w:rsidR="00E83EDD" w:rsidRDefault="00E83EDD">
      <w:pPr>
        <w:spacing w:before="7" w:line="240" w:lineRule="exact"/>
        <w:rPr>
          <w:sz w:val="24"/>
          <w:szCs w:val="24"/>
        </w:rPr>
      </w:pPr>
    </w:p>
    <w:p w14:paraId="06B576B8" w14:textId="640C8963" w:rsidR="00E83EDD" w:rsidRDefault="00024399">
      <w:pPr>
        <w:spacing w:line="240" w:lineRule="exact"/>
        <w:rPr>
          <w:rFonts w:ascii="Liberation Sans" w:eastAsia="Liberation Sans" w:hAnsi="Liberation Sans" w:cs="Liberation Sans"/>
          <w:sz w:val="22"/>
          <w:szCs w:val="22"/>
        </w:rPr>
        <w:sectPr w:rsidR="00E83EDD">
          <w:type w:val="continuous"/>
          <w:pgSz w:w="12240" w:h="15840"/>
          <w:pgMar w:top="1380" w:right="1440" w:bottom="280" w:left="1400" w:header="720" w:footer="720" w:gutter="0"/>
          <w:cols w:num="2" w:space="720" w:equalWidth="0">
            <w:col w:w="3534" w:space="1886"/>
            <w:col w:w="3980"/>
          </w:cols>
        </w:sectPr>
      </w:pPr>
      <w:r>
        <w:rPr>
          <w:rFonts w:ascii="Liberation Sans" w:eastAsia="Liberation Sans" w:hAnsi="Liberation Sans" w:cs="Liberation Sans"/>
          <w:b/>
          <w:position w:val="-1"/>
          <w:sz w:val="22"/>
          <w:szCs w:val="22"/>
        </w:rPr>
        <w:t xml:space="preserve">Mentor Name: Dr. </w:t>
      </w:r>
      <w:r w:rsidR="00E479AC">
        <w:rPr>
          <w:rFonts w:ascii="Liberation Sans" w:eastAsia="Liberation Sans" w:hAnsi="Liberation Sans" w:cs="Liberation Sans"/>
          <w:b/>
          <w:position w:val="-1"/>
          <w:sz w:val="22"/>
          <w:szCs w:val="22"/>
        </w:rPr>
        <w:t>Arzoo Miglani</w:t>
      </w:r>
    </w:p>
    <w:p w14:paraId="7A981A80" w14:textId="77777777" w:rsidR="00E83EDD" w:rsidRDefault="00E83EDD">
      <w:pPr>
        <w:spacing w:line="200" w:lineRule="exact"/>
      </w:pPr>
    </w:p>
    <w:p w14:paraId="383DA067" w14:textId="77777777" w:rsidR="00E83EDD" w:rsidRDefault="00E83EDD">
      <w:pPr>
        <w:spacing w:line="200" w:lineRule="exact"/>
      </w:pPr>
    </w:p>
    <w:p w14:paraId="2F3F6BA8" w14:textId="77777777" w:rsidR="00E83EDD" w:rsidRDefault="00E83EDD">
      <w:pPr>
        <w:spacing w:line="200" w:lineRule="exact"/>
      </w:pPr>
    </w:p>
    <w:p w14:paraId="2F11D683" w14:textId="77777777" w:rsidR="00E83EDD" w:rsidRDefault="00E83EDD">
      <w:pPr>
        <w:spacing w:line="200" w:lineRule="exact"/>
      </w:pPr>
    </w:p>
    <w:p w14:paraId="5A5F2832" w14:textId="77777777" w:rsidR="00E83EDD" w:rsidRDefault="00E83EDD">
      <w:pPr>
        <w:spacing w:line="200" w:lineRule="exact"/>
      </w:pPr>
    </w:p>
    <w:p w14:paraId="0F95E062" w14:textId="77777777" w:rsidR="00E83EDD" w:rsidRDefault="00E83EDD">
      <w:pPr>
        <w:spacing w:before="13" w:line="200" w:lineRule="exact"/>
      </w:pPr>
    </w:p>
    <w:p w14:paraId="03CDB764" w14:textId="77777777" w:rsidR="00E83EDD" w:rsidRDefault="00D618FD">
      <w:pPr>
        <w:ind w:left="3142"/>
      </w:pPr>
      <w:r>
        <w:pict w14:anchorId="5A03B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pt;height:147.5pt">
            <v:imagedata r:id="rId7" o:title=""/>
          </v:shape>
        </w:pict>
      </w:r>
    </w:p>
    <w:p w14:paraId="06013C1E" w14:textId="77777777" w:rsidR="00E83EDD" w:rsidRDefault="00E83EDD">
      <w:pPr>
        <w:spacing w:line="200" w:lineRule="exact"/>
      </w:pPr>
    </w:p>
    <w:p w14:paraId="786BF4A1" w14:textId="77777777" w:rsidR="00E83EDD" w:rsidRDefault="00E83EDD">
      <w:pPr>
        <w:spacing w:line="200" w:lineRule="exact"/>
      </w:pPr>
    </w:p>
    <w:p w14:paraId="6094CB5C" w14:textId="77777777" w:rsidR="00E83EDD" w:rsidRDefault="00E83EDD">
      <w:pPr>
        <w:spacing w:line="200" w:lineRule="exact"/>
      </w:pPr>
    </w:p>
    <w:p w14:paraId="474A6076" w14:textId="77777777" w:rsidR="00E83EDD" w:rsidRDefault="00E83EDD">
      <w:pPr>
        <w:spacing w:line="200" w:lineRule="exact"/>
      </w:pPr>
    </w:p>
    <w:p w14:paraId="0B63791E" w14:textId="77777777" w:rsidR="00E83EDD" w:rsidRDefault="00E83EDD">
      <w:pPr>
        <w:spacing w:before="3" w:line="240" w:lineRule="exact"/>
        <w:rPr>
          <w:sz w:val="24"/>
          <w:szCs w:val="24"/>
        </w:rPr>
      </w:pPr>
    </w:p>
    <w:p w14:paraId="022A3D1C" w14:textId="77777777" w:rsidR="00E83EDD" w:rsidRDefault="00024399">
      <w:pPr>
        <w:spacing w:before="31"/>
        <w:ind w:left="140"/>
        <w:rPr>
          <w:rFonts w:ascii="Liberation Serif" w:eastAsia="Liberation Serif" w:hAnsi="Liberation Serif" w:cs="Liberation Serif"/>
          <w:sz w:val="22"/>
          <w:szCs w:val="22"/>
        </w:rPr>
        <w:sectPr w:rsidR="00E83EDD">
          <w:type w:val="continuous"/>
          <w:pgSz w:w="12240" w:h="15840"/>
          <w:pgMar w:top="1380" w:right="1440" w:bottom="280" w:left="1400" w:header="720" w:footer="720" w:gutter="0"/>
          <w:cols w:space="720"/>
        </w:sectPr>
      </w:pPr>
      <w:r>
        <w:rPr>
          <w:rFonts w:ascii="Liberation Serif" w:eastAsia="Liberation Serif" w:hAnsi="Liberation Serif" w:cs="Liberation Serif"/>
          <w:b/>
          <w:sz w:val="22"/>
          <w:szCs w:val="22"/>
        </w:rPr>
        <w:t>DEPARTMENT OF COMPUTER SCIENCE AND ENGINEERING CHITKARA UNIVERSITY</w:t>
      </w:r>
    </w:p>
    <w:p w14:paraId="2976FA0B" w14:textId="77777777" w:rsidR="00E83EDD" w:rsidRDefault="00E83EDD">
      <w:pPr>
        <w:spacing w:line="200" w:lineRule="exact"/>
      </w:pPr>
    </w:p>
    <w:p w14:paraId="54634B8B" w14:textId="77777777" w:rsidR="00E83EDD" w:rsidRDefault="00E83EDD">
      <w:pPr>
        <w:spacing w:before="18" w:line="200" w:lineRule="exact"/>
      </w:pPr>
    </w:p>
    <w:p w14:paraId="0055F249" w14:textId="77777777" w:rsidR="00E83EDD" w:rsidRDefault="00024399">
      <w:pPr>
        <w:spacing w:line="620" w:lineRule="exact"/>
        <w:ind w:left="100"/>
        <w:rPr>
          <w:rFonts w:ascii="DejaVu Sans" w:eastAsia="DejaVu Sans" w:hAnsi="DejaVu Sans" w:cs="DejaVu Sans"/>
          <w:sz w:val="56"/>
          <w:szCs w:val="56"/>
        </w:rPr>
      </w:pPr>
      <w:r>
        <w:rPr>
          <w:rFonts w:ascii="DejaVu Sans" w:eastAsia="DejaVu Sans" w:hAnsi="DejaVu Sans" w:cs="DejaVu Sans"/>
          <w:sz w:val="56"/>
          <w:szCs w:val="56"/>
        </w:rPr>
        <w:t>Introduction</w:t>
      </w:r>
    </w:p>
    <w:p w14:paraId="7C3C8560" w14:textId="77777777" w:rsidR="00E83EDD" w:rsidRDefault="00E83EDD">
      <w:pPr>
        <w:spacing w:line="200" w:lineRule="exact"/>
      </w:pPr>
    </w:p>
    <w:p w14:paraId="38D5B02F" w14:textId="77777777" w:rsidR="00E83EDD" w:rsidRDefault="00E83EDD">
      <w:pPr>
        <w:spacing w:before="16" w:line="240" w:lineRule="exact"/>
        <w:rPr>
          <w:sz w:val="24"/>
          <w:szCs w:val="24"/>
        </w:rPr>
      </w:pPr>
    </w:p>
    <w:p w14:paraId="78D4CA1F" w14:textId="2652F297" w:rsidR="00E83EDD" w:rsidRDefault="00024399">
      <w:pPr>
        <w:tabs>
          <w:tab w:val="left" w:pos="820"/>
        </w:tabs>
        <w:spacing w:line="400" w:lineRule="exact"/>
        <w:ind w:left="820" w:right="356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The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Blog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 Application is a simple demonstration of how to create a totally functioning web application.</w:t>
      </w:r>
    </w:p>
    <w:p w14:paraId="165AF94E" w14:textId="77777777" w:rsidR="00E83EDD" w:rsidRDefault="00E83EDD">
      <w:pPr>
        <w:spacing w:line="200" w:lineRule="exact"/>
      </w:pPr>
    </w:p>
    <w:p w14:paraId="3B1AEA7F" w14:textId="77777777" w:rsidR="00E83EDD" w:rsidRDefault="00E83EDD">
      <w:pPr>
        <w:spacing w:line="200" w:lineRule="exact"/>
      </w:pPr>
    </w:p>
    <w:p w14:paraId="12A2D6B7" w14:textId="77777777" w:rsidR="00E83EDD" w:rsidRDefault="00E83EDD">
      <w:pPr>
        <w:spacing w:line="200" w:lineRule="exact"/>
      </w:pPr>
    </w:p>
    <w:p w14:paraId="0C13F663" w14:textId="77777777" w:rsidR="00E83EDD" w:rsidRDefault="00E83EDD">
      <w:pPr>
        <w:spacing w:before="8" w:line="220" w:lineRule="exact"/>
        <w:rPr>
          <w:sz w:val="22"/>
          <w:szCs w:val="22"/>
        </w:rPr>
      </w:pPr>
    </w:p>
    <w:p w14:paraId="74DFE783" w14:textId="5C537123" w:rsidR="00E83EDD" w:rsidRDefault="00024399">
      <w:pPr>
        <w:tabs>
          <w:tab w:val="left" w:pos="820"/>
        </w:tabs>
        <w:spacing w:line="400" w:lineRule="exact"/>
        <w:ind w:left="820" w:right="63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The </w:t>
      </w:r>
      <w:proofErr w:type="gramStart"/>
      <w:r w:rsidR="00E479AC">
        <w:rPr>
          <w:rFonts w:ascii="Liberation Sans" w:eastAsia="Liberation Sans" w:hAnsi="Liberation Sans" w:cs="Liberation Sans"/>
          <w:sz w:val="36"/>
          <w:szCs w:val="36"/>
        </w:rPr>
        <w:t>Admin</w:t>
      </w:r>
      <w:proofErr w:type="gramEnd"/>
      <w:r w:rsidR="00E479AC">
        <w:rPr>
          <w:rFonts w:ascii="Liberation Sans" w:eastAsia="Liberation Sans" w:hAnsi="Liberation Sans" w:cs="Liberation Sans"/>
          <w:sz w:val="36"/>
          <w:szCs w:val="36"/>
        </w:rPr>
        <w:t xml:space="preserve"> 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can add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blogs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,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edit the blogs</w:t>
      </w:r>
      <w:r>
        <w:rPr>
          <w:rFonts w:ascii="Liberation Sans" w:eastAsia="Liberation Sans" w:hAnsi="Liberation Sans" w:cs="Liberation Sans"/>
          <w:sz w:val="36"/>
          <w:szCs w:val="36"/>
        </w:rPr>
        <w:t>, and delete t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he blogs</w:t>
      </w:r>
      <w:r>
        <w:rPr>
          <w:rFonts w:ascii="Liberation Sans" w:eastAsia="Liberation Sans" w:hAnsi="Liberation Sans" w:cs="Liberation Sans"/>
          <w:sz w:val="36"/>
          <w:szCs w:val="36"/>
        </w:rPr>
        <w:t>. The application is built on the Node.js back-end and a combination of HTML, CSS, and JavaScript for the front-end.</w:t>
      </w:r>
    </w:p>
    <w:p w14:paraId="4CC18B98" w14:textId="77777777" w:rsidR="00E83EDD" w:rsidRDefault="00E83EDD">
      <w:pPr>
        <w:spacing w:line="200" w:lineRule="exact"/>
      </w:pPr>
    </w:p>
    <w:p w14:paraId="38151B90" w14:textId="77777777" w:rsidR="00E83EDD" w:rsidRDefault="00E83EDD">
      <w:pPr>
        <w:spacing w:line="200" w:lineRule="exact"/>
      </w:pPr>
    </w:p>
    <w:p w14:paraId="1CCF38E2" w14:textId="77777777" w:rsidR="00E83EDD" w:rsidRDefault="00E83EDD">
      <w:pPr>
        <w:spacing w:line="200" w:lineRule="exact"/>
      </w:pPr>
    </w:p>
    <w:p w14:paraId="54C5FA36" w14:textId="77777777" w:rsidR="00E83EDD" w:rsidRDefault="00E83EDD">
      <w:pPr>
        <w:spacing w:line="200" w:lineRule="exact"/>
      </w:pPr>
    </w:p>
    <w:p w14:paraId="4A1CC7BA" w14:textId="77777777" w:rsidR="00E83EDD" w:rsidRDefault="00E83EDD">
      <w:pPr>
        <w:spacing w:line="200" w:lineRule="exact"/>
      </w:pPr>
    </w:p>
    <w:p w14:paraId="4D2709CE" w14:textId="77777777" w:rsidR="00E83EDD" w:rsidRDefault="00E83EDD">
      <w:pPr>
        <w:spacing w:before="15" w:line="220" w:lineRule="exact"/>
        <w:rPr>
          <w:sz w:val="22"/>
          <w:szCs w:val="22"/>
        </w:rPr>
      </w:pPr>
    </w:p>
    <w:p w14:paraId="6DAFF881" w14:textId="77777777" w:rsidR="00E83EDD" w:rsidRDefault="00024399">
      <w:pPr>
        <w:ind w:left="100"/>
        <w:rPr>
          <w:rFonts w:ascii="DejaVu Sans" w:eastAsia="DejaVu Sans" w:hAnsi="DejaVu Sans" w:cs="DejaVu Sans"/>
          <w:sz w:val="56"/>
          <w:szCs w:val="56"/>
        </w:rPr>
      </w:pPr>
      <w:r>
        <w:rPr>
          <w:rFonts w:ascii="DejaVu Sans" w:eastAsia="DejaVu Sans" w:hAnsi="DejaVu Sans" w:cs="DejaVu Sans"/>
          <w:sz w:val="56"/>
          <w:szCs w:val="56"/>
        </w:rPr>
        <w:t>Backend Development</w:t>
      </w:r>
    </w:p>
    <w:p w14:paraId="12DD5072" w14:textId="77777777" w:rsidR="00E83EDD" w:rsidRDefault="00E83EDD">
      <w:pPr>
        <w:spacing w:line="200" w:lineRule="exact"/>
      </w:pPr>
    </w:p>
    <w:p w14:paraId="4F63E853" w14:textId="77777777" w:rsidR="00E83EDD" w:rsidRDefault="00E83EDD">
      <w:pPr>
        <w:spacing w:line="220" w:lineRule="exact"/>
        <w:rPr>
          <w:sz w:val="22"/>
          <w:szCs w:val="22"/>
        </w:rPr>
      </w:pPr>
    </w:p>
    <w:p w14:paraId="46D499DC" w14:textId="77777777" w:rsidR="00E83EDD" w:rsidRDefault="00024399">
      <w:pPr>
        <w:tabs>
          <w:tab w:val="left" w:pos="820"/>
        </w:tabs>
        <w:spacing w:line="400" w:lineRule="exact"/>
        <w:ind w:left="820" w:right="53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The backend for the application was created using Node.js with the help of Express.js. Its main purpose is to manage data and execute the requests coming from the users.</w:t>
      </w:r>
    </w:p>
    <w:p w14:paraId="651F615D" w14:textId="77777777" w:rsidR="00E83EDD" w:rsidRDefault="00E83EDD">
      <w:pPr>
        <w:spacing w:line="200" w:lineRule="exact"/>
      </w:pPr>
    </w:p>
    <w:p w14:paraId="7FE721D2" w14:textId="77777777" w:rsidR="00E83EDD" w:rsidRDefault="00E83EDD">
      <w:pPr>
        <w:spacing w:before="14" w:line="200" w:lineRule="exact"/>
      </w:pPr>
    </w:p>
    <w:p w14:paraId="61096ADA" w14:textId="77777777" w:rsidR="00E83EDD" w:rsidRDefault="00024399">
      <w:pPr>
        <w:tabs>
          <w:tab w:val="left" w:pos="820"/>
        </w:tabs>
        <w:spacing w:line="400" w:lineRule="exact"/>
        <w:ind w:left="820" w:right="557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Setting Up the Backend started with the setup of Node.js and the building structure of the project. On Express, routes were setup toward handling tasks.</w:t>
      </w:r>
    </w:p>
    <w:p w14:paraId="415506E2" w14:textId="77777777" w:rsidR="00E83EDD" w:rsidRDefault="00E83EDD">
      <w:pPr>
        <w:spacing w:before="5" w:line="160" w:lineRule="exact"/>
        <w:rPr>
          <w:sz w:val="16"/>
          <w:szCs w:val="16"/>
        </w:rPr>
      </w:pPr>
    </w:p>
    <w:p w14:paraId="75F5F632" w14:textId="77777777" w:rsidR="00E83EDD" w:rsidRDefault="00E83EDD">
      <w:pPr>
        <w:spacing w:line="200" w:lineRule="exact"/>
      </w:pPr>
    </w:p>
    <w:p w14:paraId="77F2E428" w14:textId="77777777" w:rsidR="00E83EDD" w:rsidRDefault="00E83EDD">
      <w:pPr>
        <w:spacing w:line="200" w:lineRule="exact"/>
      </w:pPr>
    </w:p>
    <w:p w14:paraId="3C27C672" w14:textId="77777777" w:rsidR="00E83EDD" w:rsidRDefault="00E83EDD">
      <w:pPr>
        <w:spacing w:line="200" w:lineRule="exact"/>
      </w:pPr>
    </w:p>
    <w:p w14:paraId="5CF4DD40" w14:textId="77777777" w:rsidR="00E83EDD" w:rsidRDefault="00E83EDD">
      <w:pPr>
        <w:spacing w:line="200" w:lineRule="exact"/>
      </w:pPr>
    </w:p>
    <w:p w14:paraId="38D8D849" w14:textId="77777777" w:rsidR="00E83EDD" w:rsidRDefault="00E83EDD">
      <w:pPr>
        <w:spacing w:line="200" w:lineRule="exact"/>
      </w:pPr>
    </w:p>
    <w:p w14:paraId="71EE41E8" w14:textId="77777777" w:rsidR="00E83EDD" w:rsidRDefault="00024399">
      <w:pPr>
        <w:ind w:left="100"/>
        <w:rPr>
          <w:rFonts w:ascii="DejaVu Sans" w:eastAsia="DejaVu Sans" w:hAnsi="DejaVu Sans" w:cs="DejaVu Sans"/>
          <w:sz w:val="32"/>
          <w:szCs w:val="32"/>
        </w:rPr>
        <w:sectPr w:rsidR="00E83EDD">
          <w:headerReference w:type="default" r:id="rId8"/>
          <w:pgSz w:w="12240" w:h="15840"/>
          <w:pgMar w:top="1860" w:right="1340" w:bottom="280" w:left="1340" w:header="1486" w:footer="0" w:gutter="0"/>
          <w:cols w:space="720"/>
        </w:sectPr>
      </w:pPr>
      <w:r>
        <w:rPr>
          <w:rFonts w:ascii="DejaVu Sans" w:eastAsia="DejaVu Sans" w:hAnsi="DejaVu Sans" w:cs="DejaVu Sans"/>
          <w:color w:val="2F5496"/>
          <w:sz w:val="32"/>
          <w:szCs w:val="32"/>
        </w:rPr>
        <w:t>Task Management Routes</w:t>
      </w:r>
    </w:p>
    <w:p w14:paraId="5C6355DE" w14:textId="77777777" w:rsidR="00E83EDD" w:rsidRDefault="00E83EDD">
      <w:pPr>
        <w:spacing w:before="1" w:line="180" w:lineRule="exact"/>
        <w:rPr>
          <w:sz w:val="19"/>
          <w:szCs w:val="19"/>
        </w:rPr>
      </w:pPr>
    </w:p>
    <w:p w14:paraId="69E217C3" w14:textId="49A4FA38" w:rsidR="00E83EDD" w:rsidRDefault="00E479AC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D0D24F" wp14:editId="7BC07B28">
                <wp:simplePos x="0" y="0"/>
                <wp:positionH relativeFrom="page">
                  <wp:posOffset>1130300</wp:posOffset>
                </wp:positionH>
                <wp:positionV relativeFrom="page">
                  <wp:posOffset>930910</wp:posOffset>
                </wp:positionV>
                <wp:extent cx="4408805" cy="264795"/>
                <wp:effectExtent l="0" t="0" r="4445" b="4445"/>
                <wp:wrapNone/>
                <wp:docPr id="755809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113A4" w14:textId="62A24AE6" w:rsidR="00E479AC" w:rsidRDefault="00E479AC" w:rsidP="00E479AC">
                            <w:pPr>
                              <w:spacing w:line="400" w:lineRule="exact"/>
                              <w:ind w:left="20" w:right="-57"/>
                              <w:rPr>
                                <w:rFonts w:ascii="Liberation Sans" w:eastAsia="Liberation Sans" w:hAnsi="Liberation Sans" w:cs="Liberatio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Symbol" w:eastAsia="OpenSymbol" w:hAnsi="OpenSymbol" w:cs="OpenSymbol"/>
                                <w:position w:val="2"/>
                                <w:sz w:val="36"/>
                                <w:szCs w:val="36"/>
                              </w:rPr>
                              <w:t xml:space="preserve">• </w:t>
                            </w:r>
                            <w:r>
                              <w:rPr>
                                <w:rFonts w:ascii="Liberation Sans" w:eastAsia="Liberation Sans" w:hAnsi="Liberation Sans" w:cs="Liberation Sans"/>
                                <w:position w:val="2"/>
                                <w:sz w:val="36"/>
                                <w:szCs w:val="36"/>
                              </w:rPr>
                              <w:t>A GET route was added to fetch all blogs.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0D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pt;margin-top:73.3pt;width:347.15pt;height:2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" filled="f" stroked="f">
                <v:textbox inset="0,0,0,0">
                  <w:txbxContent>
                    <w:p w14:paraId="2D2113A4" w14:textId="62A24AE6" w:rsidR="00E479AC" w:rsidRDefault="00E479AC" w:rsidP="00E479AC">
                      <w:pPr>
                        <w:spacing w:line="400" w:lineRule="exact"/>
                        <w:ind w:left="20" w:right="-57"/>
                        <w:rPr>
                          <w:rFonts w:ascii="Liberation Sans" w:eastAsia="Liberation Sans" w:hAnsi="Liberation Sans" w:cs="Liberation Sans"/>
                          <w:sz w:val="36"/>
                          <w:szCs w:val="36"/>
                        </w:rPr>
                      </w:pPr>
                      <w:r>
                        <w:rPr>
                          <w:rFonts w:ascii="OpenSymbol" w:eastAsia="OpenSymbol" w:hAnsi="OpenSymbol" w:cs="OpenSymbol"/>
                          <w:position w:val="2"/>
                          <w:sz w:val="36"/>
                          <w:szCs w:val="36"/>
                        </w:rPr>
                        <w:t xml:space="preserve">• </w:t>
                      </w:r>
                      <w:r>
                        <w:rPr>
                          <w:rFonts w:ascii="Liberation Sans" w:eastAsia="Liberation Sans" w:hAnsi="Liberation Sans" w:cs="Liberation Sans"/>
                          <w:position w:val="2"/>
                          <w:sz w:val="36"/>
                          <w:szCs w:val="36"/>
                        </w:rPr>
                        <w:t>A GET route was added to fetch all blogs.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B6862F" w14:textId="62A57DD9" w:rsidR="00E83EDD" w:rsidRDefault="00024399">
      <w:pPr>
        <w:tabs>
          <w:tab w:val="left" w:pos="820"/>
        </w:tabs>
        <w:spacing w:before="20" w:line="400" w:lineRule="exact"/>
        <w:ind w:left="820" w:right="507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A POST route was added to allow users to add new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blogs</w:t>
      </w:r>
      <w:r>
        <w:rPr>
          <w:rFonts w:ascii="Liberation Sans" w:eastAsia="Liberation Sans" w:hAnsi="Liberation Sans" w:cs="Liberation Sans"/>
          <w:sz w:val="36"/>
          <w:szCs w:val="36"/>
        </w:rPr>
        <w:t>.</w:t>
      </w:r>
    </w:p>
    <w:p w14:paraId="4055B303" w14:textId="77777777" w:rsidR="00E479AC" w:rsidRDefault="00E479AC">
      <w:pPr>
        <w:tabs>
          <w:tab w:val="left" w:pos="820"/>
        </w:tabs>
        <w:spacing w:before="20" w:line="400" w:lineRule="exact"/>
        <w:ind w:left="820" w:right="507" w:hanging="360"/>
        <w:rPr>
          <w:rFonts w:ascii="Liberation Sans" w:eastAsia="Liberation Sans" w:hAnsi="Liberation Sans" w:cs="Liberation Sans"/>
          <w:sz w:val="36"/>
          <w:szCs w:val="36"/>
        </w:rPr>
      </w:pPr>
    </w:p>
    <w:p w14:paraId="72467397" w14:textId="01DADEB9" w:rsidR="00E83EDD" w:rsidRDefault="00024399">
      <w:pPr>
        <w:tabs>
          <w:tab w:val="left" w:pos="820"/>
        </w:tabs>
        <w:spacing w:line="400" w:lineRule="exact"/>
        <w:ind w:left="820" w:right="469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A DELETE route was added to allow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admin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 to delete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posts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 by their unique task ID.</w:t>
      </w:r>
    </w:p>
    <w:p w14:paraId="13CD62BE" w14:textId="77777777" w:rsidR="00E83EDD" w:rsidRDefault="00E83EDD">
      <w:pPr>
        <w:spacing w:line="200" w:lineRule="exact"/>
      </w:pPr>
    </w:p>
    <w:p w14:paraId="4951C24E" w14:textId="77777777" w:rsidR="00E83EDD" w:rsidRDefault="00E83EDD">
      <w:pPr>
        <w:spacing w:line="200" w:lineRule="exact"/>
      </w:pPr>
    </w:p>
    <w:p w14:paraId="6097F56A" w14:textId="77777777" w:rsidR="00E83EDD" w:rsidRDefault="00E83EDD">
      <w:pPr>
        <w:spacing w:line="200" w:lineRule="exact"/>
      </w:pPr>
    </w:p>
    <w:p w14:paraId="40AEBD7F" w14:textId="77777777" w:rsidR="00E83EDD" w:rsidRDefault="00E83EDD">
      <w:pPr>
        <w:spacing w:line="200" w:lineRule="exact"/>
      </w:pPr>
    </w:p>
    <w:p w14:paraId="0AA890C0" w14:textId="77777777" w:rsidR="00E83EDD" w:rsidRDefault="00E83EDD">
      <w:pPr>
        <w:spacing w:before="1" w:line="260" w:lineRule="exact"/>
        <w:rPr>
          <w:sz w:val="26"/>
          <w:szCs w:val="26"/>
        </w:rPr>
      </w:pPr>
    </w:p>
    <w:p w14:paraId="2300A09B" w14:textId="77777777" w:rsidR="00E83EDD" w:rsidRDefault="00024399">
      <w:pPr>
        <w:ind w:left="100"/>
        <w:rPr>
          <w:rFonts w:ascii="DejaVu Sans" w:eastAsia="DejaVu Sans" w:hAnsi="DejaVu Sans" w:cs="DejaVu Sans"/>
          <w:color w:val="2F5496"/>
          <w:sz w:val="36"/>
          <w:szCs w:val="36"/>
        </w:rPr>
      </w:pPr>
      <w:r>
        <w:rPr>
          <w:rFonts w:ascii="DejaVu Sans" w:eastAsia="DejaVu Sans" w:hAnsi="DejaVu Sans" w:cs="DejaVu Sans"/>
          <w:color w:val="2F5496"/>
          <w:sz w:val="36"/>
          <w:szCs w:val="36"/>
        </w:rPr>
        <w:t>Data Base</w:t>
      </w:r>
    </w:p>
    <w:p w14:paraId="6BD7BF8E" w14:textId="77777777" w:rsidR="00E479AC" w:rsidRDefault="00E479AC">
      <w:pPr>
        <w:ind w:left="100"/>
        <w:rPr>
          <w:rFonts w:ascii="DejaVu Sans" w:eastAsia="DejaVu Sans" w:hAnsi="DejaVu Sans" w:cs="DejaVu Sans"/>
          <w:sz w:val="36"/>
          <w:szCs w:val="36"/>
        </w:rPr>
      </w:pPr>
    </w:p>
    <w:p w14:paraId="64CE7BB6" w14:textId="298072AD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b/>
          <w:bCs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b/>
          <w:bCs/>
          <w:sz w:val="32"/>
          <w:szCs w:val="32"/>
        </w:rPr>
        <w:t>Database Overview</w:t>
      </w:r>
    </w:p>
    <w:p w14:paraId="606CEC8D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sz w:val="32"/>
          <w:szCs w:val="32"/>
        </w:rPr>
        <w:t>Database Type: NoSQL, document-oriented database.</w:t>
      </w:r>
    </w:p>
    <w:p w14:paraId="4DBBCB97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</w:p>
    <w:p w14:paraId="387E4F0D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sz w:val="32"/>
          <w:szCs w:val="32"/>
        </w:rPr>
        <w:t>Technology: MongoDB, known for its flexibility and scalability.</w:t>
      </w:r>
    </w:p>
    <w:p w14:paraId="60AB6E7A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</w:p>
    <w:p w14:paraId="2BBA2679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b/>
          <w:bCs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b/>
          <w:bCs/>
          <w:sz w:val="32"/>
          <w:szCs w:val="32"/>
        </w:rPr>
        <w:t>Database Design</w:t>
      </w:r>
    </w:p>
    <w:p w14:paraId="1F62B5DE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sz w:val="32"/>
          <w:szCs w:val="32"/>
        </w:rPr>
        <w:t>Data Model: Document-based model using JSON-like BSON format.</w:t>
      </w:r>
    </w:p>
    <w:p w14:paraId="28E7CB2F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</w:p>
    <w:p w14:paraId="5F6A9321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sz w:val="32"/>
          <w:szCs w:val="32"/>
        </w:rPr>
        <w:t>Collections: Grouping of documents (similar to tables in relational databases).</w:t>
      </w:r>
    </w:p>
    <w:p w14:paraId="169B36A7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</w:p>
    <w:p w14:paraId="5B8C5A17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sz w:val="32"/>
          <w:szCs w:val="32"/>
        </w:rPr>
        <w:t>Documents: Basic unit of data (similar to rows in relational databases), which can include nested fields and arrays.</w:t>
      </w:r>
    </w:p>
    <w:p w14:paraId="326911C0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</w:p>
    <w:p w14:paraId="03DAD416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b/>
          <w:bCs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b/>
          <w:bCs/>
          <w:sz w:val="32"/>
          <w:szCs w:val="32"/>
        </w:rPr>
        <w:t>Key Features</w:t>
      </w:r>
    </w:p>
    <w:p w14:paraId="7D070197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  <w:r w:rsidRPr="00E479AC">
        <w:rPr>
          <w:rFonts w:ascii="Liberation Sans" w:eastAsia="Liberation Sans" w:hAnsi="Liberation Sans" w:cs="Liberation Sans"/>
          <w:sz w:val="32"/>
          <w:szCs w:val="32"/>
        </w:rPr>
        <w:t>Schema Flexibility: Unlike relational databases, MongoDB allows dynamic schema design. This means you can store different documents in the same collection.</w:t>
      </w:r>
    </w:p>
    <w:p w14:paraId="10D50780" w14:textId="77777777" w:rsidR="00E479AC" w:rsidRPr="00E479AC" w:rsidRDefault="00E479AC" w:rsidP="00E479AC">
      <w:pPr>
        <w:tabs>
          <w:tab w:val="left" w:pos="820"/>
        </w:tabs>
        <w:spacing w:before="33" w:line="248" w:lineRule="auto"/>
        <w:ind w:left="820" w:right="233" w:hanging="360"/>
        <w:rPr>
          <w:rFonts w:ascii="Liberation Sans" w:eastAsia="Liberation Sans" w:hAnsi="Liberation Sans" w:cs="Liberation Sans"/>
          <w:sz w:val="32"/>
          <w:szCs w:val="32"/>
        </w:rPr>
      </w:pPr>
    </w:p>
    <w:p w14:paraId="6A1C284F" w14:textId="578D86E6" w:rsidR="00E83EDD" w:rsidRDefault="00E479AC" w:rsidP="00E479AC">
      <w:pPr>
        <w:tabs>
          <w:tab w:val="left" w:pos="820"/>
        </w:tabs>
        <w:spacing w:before="33" w:line="248" w:lineRule="auto"/>
        <w:ind w:left="820" w:right="233" w:hanging="360"/>
      </w:pPr>
      <w:r w:rsidRPr="00E479AC">
        <w:rPr>
          <w:rFonts w:ascii="Liberation Sans" w:eastAsia="Liberation Sans" w:hAnsi="Liberation Sans" w:cs="Liberation Sans"/>
          <w:sz w:val="32"/>
          <w:szCs w:val="32"/>
        </w:rPr>
        <w:t>Scalability: Horizontal scaling through sharding, which distributes data across multiple servers.</w:t>
      </w:r>
    </w:p>
    <w:p w14:paraId="554343A0" w14:textId="77777777" w:rsidR="00E83EDD" w:rsidRDefault="00E83EDD">
      <w:pPr>
        <w:spacing w:line="200" w:lineRule="exact"/>
      </w:pPr>
    </w:p>
    <w:p w14:paraId="108644AB" w14:textId="77777777" w:rsidR="00E83EDD" w:rsidRDefault="00E83EDD">
      <w:pPr>
        <w:spacing w:line="200" w:lineRule="exact"/>
      </w:pPr>
    </w:p>
    <w:p w14:paraId="0A050B0C" w14:textId="77777777" w:rsidR="00E83EDD" w:rsidRDefault="00E83EDD">
      <w:pPr>
        <w:spacing w:line="200" w:lineRule="exact"/>
      </w:pPr>
    </w:p>
    <w:p w14:paraId="7E85844D" w14:textId="77777777" w:rsidR="00E83EDD" w:rsidRDefault="00E83EDD">
      <w:pPr>
        <w:spacing w:before="4" w:line="240" w:lineRule="exact"/>
        <w:rPr>
          <w:sz w:val="24"/>
          <w:szCs w:val="24"/>
        </w:rPr>
      </w:pPr>
    </w:p>
    <w:p w14:paraId="63317FF9" w14:textId="77777777" w:rsidR="00E83EDD" w:rsidRDefault="00024399">
      <w:pPr>
        <w:ind w:left="100"/>
        <w:rPr>
          <w:rFonts w:ascii="DejaVu Sans" w:eastAsia="DejaVu Sans" w:hAnsi="DejaVu Sans" w:cs="DejaVu Sans"/>
          <w:sz w:val="32"/>
          <w:szCs w:val="32"/>
        </w:rPr>
      </w:pPr>
      <w:r>
        <w:rPr>
          <w:rFonts w:ascii="DejaVu Sans" w:eastAsia="DejaVu Sans" w:hAnsi="DejaVu Sans" w:cs="DejaVu Sans"/>
          <w:color w:val="2F5496"/>
          <w:sz w:val="32"/>
          <w:szCs w:val="32"/>
        </w:rPr>
        <w:t>Running the Server</w:t>
      </w:r>
    </w:p>
    <w:p w14:paraId="7D0752FD" w14:textId="77777777" w:rsidR="00E83EDD" w:rsidRDefault="00E83EDD">
      <w:pPr>
        <w:spacing w:line="200" w:lineRule="exact"/>
      </w:pPr>
    </w:p>
    <w:p w14:paraId="1D07A474" w14:textId="77777777" w:rsidR="00E83EDD" w:rsidRDefault="00E83EDD">
      <w:pPr>
        <w:spacing w:before="6" w:line="280" w:lineRule="exact"/>
        <w:rPr>
          <w:sz w:val="28"/>
          <w:szCs w:val="28"/>
        </w:rPr>
      </w:pPr>
    </w:p>
    <w:p w14:paraId="493CC963" w14:textId="77777777" w:rsidR="00E83EDD" w:rsidRDefault="00024399">
      <w:pPr>
        <w:tabs>
          <w:tab w:val="left" w:pos="820"/>
        </w:tabs>
        <w:spacing w:line="400" w:lineRule="exact"/>
        <w:ind w:left="820" w:right="139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I coded to begin the Express server on a specific port so it can respond to requests from the front-end.</w:t>
      </w:r>
    </w:p>
    <w:p w14:paraId="3C06AD3D" w14:textId="77777777" w:rsidR="00E83EDD" w:rsidRDefault="00E83EDD">
      <w:pPr>
        <w:spacing w:line="200" w:lineRule="exact"/>
      </w:pPr>
    </w:p>
    <w:p w14:paraId="6730C191" w14:textId="77777777" w:rsidR="00E83EDD" w:rsidRDefault="00E83EDD">
      <w:pPr>
        <w:spacing w:line="200" w:lineRule="exact"/>
      </w:pPr>
    </w:p>
    <w:p w14:paraId="547ED1A8" w14:textId="77777777" w:rsidR="00E83EDD" w:rsidRDefault="00E83EDD">
      <w:pPr>
        <w:spacing w:line="200" w:lineRule="exact"/>
      </w:pPr>
    </w:p>
    <w:p w14:paraId="203E0F25" w14:textId="77777777" w:rsidR="00E83EDD" w:rsidRDefault="00E83EDD">
      <w:pPr>
        <w:spacing w:line="200" w:lineRule="exact"/>
      </w:pPr>
    </w:p>
    <w:p w14:paraId="07D7D49D" w14:textId="77777777" w:rsidR="00E83EDD" w:rsidRDefault="00E83EDD">
      <w:pPr>
        <w:spacing w:line="200" w:lineRule="exact"/>
      </w:pPr>
    </w:p>
    <w:p w14:paraId="7E043A29" w14:textId="77777777" w:rsidR="00E83EDD" w:rsidRDefault="00E83EDD">
      <w:pPr>
        <w:spacing w:line="200" w:lineRule="exact"/>
      </w:pPr>
    </w:p>
    <w:p w14:paraId="033840C4" w14:textId="77777777" w:rsidR="00E83EDD" w:rsidRDefault="00E83EDD">
      <w:pPr>
        <w:spacing w:line="200" w:lineRule="exact"/>
      </w:pPr>
    </w:p>
    <w:p w14:paraId="20195B13" w14:textId="77777777" w:rsidR="00E83EDD" w:rsidRDefault="00E83EDD">
      <w:pPr>
        <w:spacing w:line="200" w:lineRule="exact"/>
      </w:pPr>
    </w:p>
    <w:p w14:paraId="07C7A068" w14:textId="77777777" w:rsidR="00E83EDD" w:rsidRDefault="00E83EDD">
      <w:pPr>
        <w:spacing w:line="200" w:lineRule="exact"/>
      </w:pPr>
    </w:p>
    <w:p w14:paraId="10615840" w14:textId="77777777" w:rsidR="00E83EDD" w:rsidRDefault="00E83EDD">
      <w:pPr>
        <w:spacing w:before="3" w:line="260" w:lineRule="exact"/>
        <w:rPr>
          <w:sz w:val="26"/>
          <w:szCs w:val="26"/>
        </w:rPr>
      </w:pPr>
    </w:p>
    <w:p w14:paraId="01835802" w14:textId="77777777" w:rsidR="00E83EDD" w:rsidRDefault="00024399">
      <w:pPr>
        <w:ind w:left="100"/>
        <w:rPr>
          <w:rFonts w:ascii="DejaVu Sans" w:eastAsia="DejaVu Sans" w:hAnsi="DejaVu Sans" w:cs="DejaVu Sans"/>
          <w:sz w:val="56"/>
          <w:szCs w:val="56"/>
        </w:rPr>
      </w:pPr>
      <w:r>
        <w:rPr>
          <w:rFonts w:ascii="DejaVu Sans" w:eastAsia="DejaVu Sans" w:hAnsi="DejaVu Sans" w:cs="DejaVu Sans"/>
          <w:sz w:val="56"/>
          <w:szCs w:val="56"/>
        </w:rPr>
        <w:t>Front-end Development</w:t>
      </w:r>
    </w:p>
    <w:p w14:paraId="26D40684" w14:textId="77777777" w:rsidR="00E83EDD" w:rsidRDefault="00E83EDD">
      <w:pPr>
        <w:spacing w:line="200" w:lineRule="exact"/>
      </w:pPr>
    </w:p>
    <w:p w14:paraId="2F0ABBDD" w14:textId="77777777" w:rsidR="00E83EDD" w:rsidRDefault="00E83EDD">
      <w:pPr>
        <w:spacing w:line="220" w:lineRule="exact"/>
        <w:rPr>
          <w:sz w:val="22"/>
          <w:szCs w:val="22"/>
        </w:rPr>
      </w:pPr>
    </w:p>
    <w:p w14:paraId="49D5DE52" w14:textId="45A4959B" w:rsidR="00E83EDD" w:rsidRDefault="00024399">
      <w:pPr>
        <w:tabs>
          <w:tab w:val="left" w:pos="820"/>
        </w:tabs>
        <w:spacing w:line="400" w:lineRule="exact"/>
        <w:ind w:left="820" w:right="101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The front-end of this application was meant to offer user-friendly access to t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he blogs</w:t>
      </w:r>
      <w:r>
        <w:rPr>
          <w:rFonts w:ascii="Liberation Sans" w:eastAsia="Liberation Sans" w:hAnsi="Liberation Sans" w:cs="Liberation Sans"/>
          <w:sz w:val="36"/>
          <w:szCs w:val="36"/>
        </w:rPr>
        <w:t>. This bit of the project was therefore developed using HTML for structure, CSS for styling, and JavaScript for dynamic interactions.</w:t>
      </w:r>
    </w:p>
    <w:p w14:paraId="2CBEC77E" w14:textId="77777777" w:rsidR="00E83EDD" w:rsidRDefault="00E83EDD">
      <w:pPr>
        <w:spacing w:line="200" w:lineRule="exact"/>
      </w:pPr>
    </w:p>
    <w:p w14:paraId="2DF80AE3" w14:textId="77777777" w:rsidR="00E83EDD" w:rsidRDefault="00E83EDD">
      <w:pPr>
        <w:spacing w:line="200" w:lineRule="exact"/>
      </w:pPr>
    </w:p>
    <w:p w14:paraId="1FC65F56" w14:textId="77777777" w:rsidR="00E83EDD" w:rsidRDefault="00E83EDD">
      <w:pPr>
        <w:spacing w:line="200" w:lineRule="exact"/>
      </w:pPr>
    </w:p>
    <w:p w14:paraId="18443AEA" w14:textId="77777777" w:rsidR="00E83EDD" w:rsidRDefault="00E83EDD">
      <w:pPr>
        <w:spacing w:line="200" w:lineRule="exact"/>
      </w:pPr>
    </w:p>
    <w:p w14:paraId="0C94E03A" w14:textId="77777777" w:rsidR="00E83EDD" w:rsidRDefault="00E83EDD">
      <w:pPr>
        <w:spacing w:before="1" w:line="260" w:lineRule="exact"/>
        <w:rPr>
          <w:sz w:val="26"/>
          <w:szCs w:val="26"/>
        </w:rPr>
      </w:pPr>
    </w:p>
    <w:p w14:paraId="466AD3E8" w14:textId="77777777" w:rsidR="00E83EDD" w:rsidRDefault="00024399">
      <w:pPr>
        <w:ind w:left="100"/>
        <w:rPr>
          <w:rFonts w:ascii="DejaVu Sans" w:eastAsia="DejaVu Sans" w:hAnsi="DejaVu Sans" w:cs="DejaVu Sans"/>
          <w:sz w:val="32"/>
          <w:szCs w:val="32"/>
        </w:rPr>
      </w:pPr>
      <w:r>
        <w:rPr>
          <w:rFonts w:ascii="DejaVu Sans" w:eastAsia="DejaVu Sans" w:hAnsi="DejaVu Sans" w:cs="DejaVu Sans"/>
          <w:color w:val="2F5496"/>
          <w:sz w:val="32"/>
          <w:szCs w:val="32"/>
        </w:rPr>
        <w:t>HTML Structure</w:t>
      </w:r>
    </w:p>
    <w:p w14:paraId="0B504606" w14:textId="77777777" w:rsidR="00E83EDD" w:rsidRDefault="00E83EDD">
      <w:pPr>
        <w:spacing w:line="200" w:lineRule="exact"/>
      </w:pPr>
    </w:p>
    <w:p w14:paraId="219B0662" w14:textId="77777777" w:rsidR="00E83EDD" w:rsidRDefault="00E83EDD">
      <w:pPr>
        <w:spacing w:before="10" w:line="240" w:lineRule="exact"/>
        <w:rPr>
          <w:sz w:val="24"/>
          <w:szCs w:val="24"/>
        </w:rPr>
      </w:pPr>
    </w:p>
    <w:p w14:paraId="5350ABE7" w14:textId="7B711F42" w:rsidR="00E83EDD" w:rsidRDefault="00024399">
      <w:pPr>
        <w:tabs>
          <w:tab w:val="left" w:pos="820"/>
        </w:tabs>
        <w:spacing w:line="400" w:lineRule="exact"/>
        <w:ind w:left="820" w:right="555" w:hanging="360"/>
        <w:rPr>
          <w:rFonts w:ascii="Liberation Sans" w:eastAsia="Liberation Sans" w:hAnsi="Liberation Sans" w:cs="Liberation Sans"/>
          <w:sz w:val="36"/>
          <w:szCs w:val="36"/>
        </w:rPr>
        <w:sectPr w:rsidR="00E83EDD">
          <w:headerReference w:type="default" r:id="rId9"/>
          <w:pgSz w:w="12240" w:h="15840"/>
          <w:pgMar w:top="1480" w:right="1500" w:bottom="280" w:left="1340" w:header="0" w:footer="0" w:gutter="0"/>
          <w:cols w:space="720"/>
        </w:sect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A text input box where the users could type in their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search</w:t>
      </w:r>
      <w:r>
        <w:rPr>
          <w:rFonts w:ascii="Liberation Sans" w:eastAsia="Liberation Sans" w:hAnsi="Liberation Sans" w:cs="Liberation Sans"/>
          <w:sz w:val="36"/>
          <w:szCs w:val="36"/>
        </w:rPr>
        <w:t>.</w:t>
      </w:r>
    </w:p>
    <w:p w14:paraId="58DF8FA3" w14:textId="0C1B9CD0" w:rsidR="00E83EDD" w:rsidRDefault="00024399">
      <w:pPr>
        <w:spacing w:before="60"/>
        <w:ind w:left="4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lastRenderedPageBreak/>
        <w:t xml:space="preserve">• 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The button to add the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blogs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 to the list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 xml:space="preserve"> in the admin panel</w:t>
      </w:r>
    </w:p>
    <w:p w14:paraId="13964E70" w14:textId="75F32884" w:rsidR="00E83EDD" w:rsidRDefault="00024399">
      <w:pPr>
        <w:spacing w:line="400" w:lineRule="exact"/>
        <w:ind w:left="4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position w:val="3"/>
          <w:sz w:val="36"/>
          <w:szCs w:val="36"/>
        </w:rPr>
        <w:t xml:space="preserve">• 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>A</w:t>
      </w:r>
      <w:r w:rsidR="00E479AC">
        <w:rPr>
          <w:rFonts w:ascii="Liberation Sans" w:eastAsia="Liberation Sans" w:hAnsi="Liberation Sans" w:cs="Liberation Sans"/>
          <w:position w:val="3"/>
          <w:sz w:val="36"/>
          <w:szCs w:val="36"/>
        </w:rPr>
        <w:t>n admin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 </w:t>
      </w:r>
      <w:r w:rsidR="00E479AC">
        <w:rPr>
          <w:rFonts w:ascii="Liberation Sans" w:eastAsia="Liberation Sans" w:hAnsi="Liberation Sans" w:cs="Liberation Sans"/>
          <w:position w:val="3"/>
          <w:sz w:val="36"/>
          <w:szCs w:val="36"/>
        </w:rPr>
        <w:t>dashboard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 with the display of the </w:t>
      </w:r>
      <w:r w:rsidR="00E479AC">
        <w:rPr>
          <w:rFonts w:ascii="Liberation Sans" w:eastAsia="Liberation Sans" w:hAnsi="Liberation Sans" w:cs="Liberation Sans"/>
          <w:position w:val="3"/>
          <w:sz w:val="36"/>
          <w:szCs w:val="36"/>
        </w:rPr>
        <w:t>blogs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 in a plain list</w:t>
      </w:r>
    </w:p>
    <w:p w14:paraId="084BD996" w14:textId="3BE25C52" w:rsidR="00E83EDD" w:rsidRDefault="00E479AC">
      <w:pPr>
        <w:spacing w:line="360" w:lineRule="exact"/>
        <w:ind w:left="82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Liberation Sans" w:eastAsia="Liberation Sans" w:hAnsi="Liberation Sans" w:cs="Liberation Sans"/>
          <w:sz w:val="36"/>
          <w:szCs w:val="36"/>
        </w:rPr>
        <w:t>F</w:t>
      </w:r>
      <w:r w:rsidR="00024399">
        <w:rPr>
          <w:rFonts w:ascii="Liberation Sans" w:eastAsia="Liberation Sans" w:hAnsi="Liberation Sans" w:cs="Liberation Sans"/>
          <w:sz w:val="36"/>
          <w:szCs w:val="36"/>
        </w:rPr>
        <w:t>ormat</w:t>
      </w:r>
    </w:p>
    <w:p w14:paraId="4AADF0D5" w14:textId="77777777" w:rsidR="00E479AC" w:rsidRDefault="00E479AC">
      <w:pPr>
        <w:spacing w:line="360" w:lineRule="exact"/>
        <w:ind w:left="820"/>
        <w:rPr>
          <w:rFonts w:ascii="Liberation Sans" w:eastAsia="Liberation Sans" w:hAnsi="Liberation Sans" w:cs="Liberation Sans"/>
          <w:sz w:val="36"/>
          <w:szCs w:val="36"/>
        </w:rPr>
      </w:pPr>
    </w:p>
    <w:p w14:paraId="60E6FA20" w14:textId="77777777" w:rsidR="00E83EDD" w:rsidRDefault="00E83EDD">
      <w:pPr>
        <w:spacing w:before="20" w:line="220" w:lineRule="exact"/>
        <w:rPr>
          <w:sz w:val="22"/>
          <w:szCs w:val="22"/>
        </w:rPr>
      </w:pPr>
    </w:p>
    <w:p w14:paraId="18168507" w14:textId="77777777" w:rsidR="00E83EDD" w:rsidRDefault="00024399">
      <w:pPr>
        <w:ind w:left="202"/>
        <w:rPr>
          <w:rFonts w:ascii="DejaVu Sans" w:eastAsia="DejaVu Sans" w:hAnsi="DejaVu Sans" w:cs="DejaVu Sans"/>
          <w:sz w:val="32"/>
          <w:szCs w:val="32"/>
        </w:rPr>
      </w:pPr>
      <w:r>
        <w:rPr>
          <w:rFonts w:ascii="DejaVu Sans" w:eastAsia="DejaVu Sans" w:hAnsi="DejaVu Sans" w:cs="DejaVu Sans"/>
          <w:color w:val="2F5496"/>
          <w:sz w:val="32"/>
          <w:szCs w:val="32"/>
        </w:rPr>
        <w:t>Styling with CSS</w:t>
      </w:r>
    </w:p>
    <w:p w14:paraId="32FA2A7F" w14:textId="77777777" w:rsidR="00E83EDD" w:rsidRDefault="00E83EDD">
      <w:pPr>
        <w:spacing w:line="200" w:lineRule="exact"/>
      </w:pPr>
    </w:p>
    <w:p w14:paraId="423D1285" w14:textId="77777777" w:rsidR="00E83EDD" w:rsidRDefault="00E83EDD">
      <w:pPr>
        <w:spacing w:before="6" w:line="280" w:lineRule="exact"/>
        <w:rPr>
          <w:sz w:val="28"/>
          <w:szCs w:val="28"/>
        </w:rPr>
      </w:pPr>
    </w:p>
    <w:p w14:paraId="3BFC3DA0" w14:textId="77777777" w:rsidR="00E83EDD" w:rsidRDefault="00024399">
      <w:pPr>
        <w:tabs>
          <w:tab w:val="left" w:pos="820"/>
        </w:tabs>
        <w:spacing w:line="400" w:lineRule="exact"/>
        <w:ind w:left="820" w:right="1188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Created a centered layout with a card-like white container.</w:t>
      </w:r>
    </w:p>
    <w:p w14:paraId="56D4FDA3" w14:textId="77777777" w:rsidR="00E83EDD" w:rsidRDefault="00024399">
      <w:pPr>
        <w:tabs>
          <w:tab w:val="left" w:pos="820"/>
        </w:tabs>
        <w:spacing w:line="400" w:lineRule="exact"/>
        <w:ind w:left="820" w:right="1502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and made the effects on Hover for better user interaction.</w:t>
      </w:r>
    </w:p>
    <w:p w14:paraId="4413403D" w14:textId="77777777" w:rsidR="00E83EDD" w:rsidRDefault="00E83EDD">
      <w:pPr>
        <w:spacing w:line="200" w:lineRule="exact"/>
      </w:pPr>
    </w:p>
    <w:p w14:paraId="31943ED3" w14:textId="77777777" w:rsidR="00E83EDD" w:rsidRDefault="00E83EDD">
      <w:pPr>
        <w:spacing w:line="200" w:lineRule="exact"/>
      </w:pPr>
    </w:p>
    <w:p w14:paraId="1F3AF640" w14:textId="77777777" w:rsidR="00E83EDD" w:rsidRDefault="00E83EDD">
      <w:pPr>
        <w:spacing w:before="7" w:line="240" w:lineRule="exact"/>
        <w:rPr>
          <w:sz w:val="24"/>
          <w:szCs w:val="24"/>
        </w:rPr>
      </w:pPr>
    </w:p>
    <w:p w14:paraId="3405C7AC" w14:textId="77777777" w:rsidR="00E83EDD" w:rsidRDefault="00024399">
      <w:pPr>
        <w:ind w:left="100"/>
        <w:rPr>
          <w:rFonts w:ascii="DejaVu Sans" w:eastAsia="DejaVu Sans" w:hAnsi="DejaVu Sans" w:cs="DejaVu Sans"/>
          <w:sz w:val="32"/>
          <w:szCs w:val="32"/>
        </w:rPr>
      </w:pPr>
      <w:r>
        <w:rPr>
          <w:rFonts w:ascii="DejaVu Sans" w:eastAsia="DejaVu Sans" w:hAnsi="DejaVu Sans" w:cs="DejaVu Sans"/>
          <w:color w:val="2F5496"/>
          <w:sz w:val="32"/>
          <w:szCs w:val="32"/>
        </w:rPr>
        <w:t>Dynamic Behavior with JavaScript</w:t>
      </w:r>
    </w:p>
    <w:p w14:paraId="5CC9E3D4" w14:textId="77777777" w:rsidR="00E83EDD" w:rsidRDefault="00024399">
      <w:pPr>
        <w:spacing w:before="29"/>
        <w:ind w:left="4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 xml:space="preserve">• </w:t>
      </w:r>
      <w:r>
        <w:rPr>
          <w:rFonts w:ascii="Liberation Sans" w:eastAsia="Liberation Sans" w:hAnsi="Liberation Sans" w:cs="Liberation Sans"/>
          <w:sz w:val="36"/>
          <w:szCs w:val="36"/>
        </w:rPr>
        <w:t>It used JavaScript to link the front to the back.</w:t>
      </w:r>
    </w:p>
    <w:p w14:paraId="48362DC2" w14:textId="3CC259BD" w:rsidR="00E83EDD" w:rsidRDefault="00024399">
      <w:pPr>
        <w:spacing w:line="400" w:lineRule="exact"/>
        <w:ind w:left="4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position w:val="3"/>
          <w:sz w:val="36"/>
          <w:szCs w:val="36"/>
        </w:rPr>
        <w:t xml:space="preserve">• 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Each time </w:t>
      </w:r>
      <w:proofErr w:type="gramStart"/>
      <w:r>
        <w:rPr>
          <w:rFonts w:ascii="Liberation Sans" w:eastAsia="Liberation Sans" w:hAnsi="Liberation Sans" w:cs="Liberation Sans"/>
          <w:position w:val="3"/>
          <w:sz w:val="36"/>
          <w:szCs w:val="36"/>
        </w:rPr>
        <w:t>a</w:t>
      </w:r>
      <w:proofErr w:type="gramEnd"/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 </w:t>
      </w:r>
      <w:r w:rsidR="00E479AC">
        <w:rPr>
          <w:rFonts w:ascii="Liberation Sans" w:eastAsia="Liberation Sans" w:hAnsi="Liberation Sans" w:cs="Liberation Sans"/>
          <w:position w:val="3"/>
          <w:sz w:val="36"/>
          <w:szCs w:val="36"/>
        </w:rPr>
        <w:t>admin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 inputs a </w:t>
      </w:r>
      <w:r w:rsidR="00E479AC">
        <w:rPr>
          <w:rFonts w:ascii="Liberation Sans" w:eastAsia="Liberation Sans" w:hAnsi="Liberation Sans" w:cs="Liberation Sans"/>
          <w:position w:val="3"/>
          <w:sz w:val="36"/>
          <w:szCs w:val="36"/>
        </w:rPr>
        <w:t>blog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, it sends the </w:t>
      </w:r>
      <w:r w:rsidR="00E479AC">
        <w:rPr>
          <w:rFonts w:ascii="Liberation Sans" w:eastAsia="Liberation Sans" w:hAnsi="Liberation Sans" w:cs="Liberation Sans"/>
          <w:position w:val="3"/>
          <w:sz w:val="36"/>
          <w:szCs w:val="36"/>
        </w:rPr>
        <w:t>data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 back</w:t>
      </w:r>
    </w:p>
    <w:p w14:paraId="61863AF9" w14:textId="77777777" w:rsidR="00E83EDD" w:rsidRDefault="00024399">
      <w:pPr>
        <w:spacing w:line="360" w:lineRule="exact"/>
        <w:ind w:left="82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Liberation Sans" w:eastAsia="Liberation Sans" w:hAnsi="Liberation Sans" w:cs="Liberation Sans"/>
          <w:sz w:val="36"/>
          <w:szCs w:val="36"/>
        </w:rPr>
        <w:t>to the back-end using an HTTP request; it</w:t>
      </w:r>
    </w:p>
    <w:p w14:paraId="759157F1" w14:textId="60952790" w:rsidR="00E83EDD" w:rsidRDefault="00024399">
      <w:pPr>
        <w:ind w:left="820" w:right="693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Liberation Sans" w:eastAsia="Liberation Sans" w:hAnsi="Liberation Sans" w:cs="Liberation Sans"/>
          <w:sz w:val="36"/>
          <w:szCs w:val="36"/>
        </w:rPr>
        <w:t xml:space="preserve">automatically updates the page to reflect the newly added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blog</w:t>
      </w:r>
      <w:r>
        <w:rPr>
          <w:rFonts w:ascii="Liberation Sans" w:eastAsia="Liberation Sans" w:hAnsi="Liberation Sans" w:cs="Liberation Sans"/>
          <w:sz w:val="36"/>
          <w:szCs w:val="36"/>
        </w:rPr>
        <w:t>.</w:t>
      </w:r>
    </w:p>
    <w:p w14:paraId="63E7B18F" w14:textId="55180149" w:rsidR="00E83EDD" w:rsidRDefault="00024399">
      <w:pPr>
        <w:tabs>
          <w:tab w:val="left" w:pos="820"/>
        </w:tabs>
        <w:spacing w:before="6" w:line="400" w:lineRule="exact"/>
        <w:ind w:left="820" w:right="117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Also included is a delete button on each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blog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, which enables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admin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 to remove tasks-thereby resulting in sending a request to the back-end which automatically updates the 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blog</w:t>
      </w:r>
      <w:r>
        <w:rPr>
          <w:rFonts w:ascii="Liberation Sans" w:eastAsia="Liberation Sans" w:hAnsi="Liberation Sans" w:cs="Liberation Sans"/>
          <w:sz w:val="36"/>
          <w:szCs w:val="36"/>
        </w:rPr>
        <w:t xml:space="preserve"> list.</w:t>
      </w:r>
    </w:p>
    <w:p w14:paraId="4A93A246" w14:textId="77777777" w:rsidR="00E83EDD" w:rsidRDefault="00E83EDD">
      <w:pPr>
        <w:spacing w:line="200" w:lineRule="exact"/>
      </w:pPr>
    </w:p>
    <w:p w14:paraId="1CC543C7" w14:textId="77777777" w:rsidR="00E83EDD" w:rsidRDefault="00E83EDD">
      <w:pPr>
        <w:spacing w:before="7" w:line="200" w:lineRule="exact"/>
      </w:pPr>
    </w:p>
    <w:p w14:paraId="56C5F5CB" w14:textId="77777777" w:rsidR="00E83EDD" w:rsidRDefault="00024399">
      <w:pPr>
        <w:ind w:left="100" w:right="13"/>
        <w:rPr>
          <w:rFonts w:ascii="DejaVu Sans" w:eastAsia="DejaVu Sans" w:hAnsi="DejaVu Sans" w:cs="DejaVu Sans"/>
          <w:sz w:val="56"/>
          <w:szCs w:val="56"/>
        </w:rPr>
      </w:pPr>
      <w:r>
        <w:rPr>
          <w:rFonts w:ascii="DejaVu Sans" w:eastAsia="DejaVu Sans" w:hAnsi="DejaVu Sans" w:cs="DejaVu Sans"/>
          <w:sz w:val="56"/>
          <w:szCs w:val="56"/>
        </w:rPr>
        <w:t>Integration of Back-end and Front- end</w:t>
      </w:r>
    </w:p>
    <w:p w14:paraId="0373580C" w14:textId="77777777" w:rsidR="00E83EDD" w:rsidRDefault="00E83EDD">
      <w:pPr>
        <w:spacing w:line="200" w:lineRule="exact"/>
      </w:pPr>
    </w:p>
    <w:p w14:paraId="7B057C07" w14:textId="77777777" w:rsidR="00E83EDD" w:rsidRDefault="00E83EDD">
      <w:pPr>
        <w:spacing w:before="16" w:line="240" w:lineRule="exact"/>
        <w:rPr>
          <w:sz w:val="24"/>
          <w:szCs w:val="24"/>
        </w:rPr>
      </w:pPr>
    </w:p>
    <w:p w14:paraId="1C74172D" w14:textId="77777777" w:rsidR="00E83EDD" w:rsidRDefault="00024399">
      <w:pPr>
        <w:tabs>
          <w:tab w:val="left" w:pos="820"/>
        </w:tabs>
        <w:spacing w:line="400" w:lineRule="exact"/>
        <w:ind w:left="820" w:right="78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There are two parts to an application: a backend and a front-end.</w:t>
      </w:r>
    </w:p>
    <w:p w14:paraId="2CA9CBED" w14:textId="77777777" w:rsidR="00E83EDD" w:rsidRDefault="00024399">
      <w:pPr>
        <w:tabs>
          <w:tab w:val="left" w:pos="900"/>
        </w:tabs>
        <w:spacing w:line="400" w:lineRule="exact"/>
        <w:ind w:left="820" w:right="417" w:hanging="360"/>
        <w:rPr>
          <w:rFonts w:ascii="Liberation Sans" w:eastAsia="Liberation Sans" w:hAnsi="Liberation Sans" w:cs="Liberation Sans"/>
          <w:sz w:val="36"/>
          <w:szCs w:val="36"/>
        </w:rPr>
        <w:sectPr w:rsidR="00E83EDD">
          <w:headerReference w:type="default" r:id="rId10"/>
          <w:pgSz w:w="12240" w:h="15840"/>
          <w:pgMar w:top="1380" w:right="1340" w:bottom="280" w:left="1340" w:header="0" w:footer="0" w:gutter="0"/>
          <w:cols w:space="720"/>
        </w:sect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The integration of these parts makes the application functional overall. Here's how they were connected:</w:t>
      </w:r>
    </w:p>
    <w:p w14:paraId="09010DE1" w14:textId="77777777" w:rsidR="00E83EDD" w:rsidRDefault="00024399">
      <w:pPr>
        <w:spacing w:before="60"/>
        <w:ind w:left="4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lastRenderedPageBreak/>
        <w:t xml:space="preserve">• </w:t>
      </w:r>
      <w:r>
        <w:rPr>
          <w:rFonts w:ascii="Liberation Sans" w:eastAsia="Liberation Sans" w:hAnsi="Liberation Sans" w:cs="Liberation Sans"/>
          <w:sz w:val="36"/>
          <w:szCs w:val="36"/>
        </w:rPr>
        <w:t>API Requests</w:t>
      </w:r>
    </w:p>
    <w:p w14:paraId="087E2EDC" w14:textId="3750BB05" w:rsidR="00E83EDD" w:rsidRDefault="00024399">
      <w:pPr>
        <w:spacing w:line="400" w:lineRule="exact"/>
        <w:ind w:left="4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position w:val="3"/>
          <w:sz w:val="36"/>
          <w:szCs w:val="36"/>
        </w:rPr>
        <w:t xml:space="preserve">• 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The front-end sends data such as a new </w:t>
      </w:r>
      <w:r w:rsidR="00E479AC">
        <w:rPr>
          <w:rFonts w:ascii="Liberation Sans" w:eastAsia="Liberation Sans" w:hAnsi="Liberation Sans" w:cs="Liberation Sans"/>
          <w:position w:val="3"/>
          <w:sz w:val="36"/>
          <w:szCs w:val="36"/>
        </w:rPr>
        <w:t>blog</w:t>
      </w:r>
      <w:r>
        <w:rPr>
          <w:rFonts w:ascii="Liberation Sans" w:eastAsia="Liberation Sans" w:hAnsi="Liberation Sans" w:cs="Liberation Sans"/>
          <w:position w:val="3"/>
          <w:sz w:val="36"/>
          <w:szCs w:val="36"/>
        </w:rPr>
        <w:t xml:space="preserve"> to the</w:t>
      </w:r>
    </w:p>
    <w:p w14:paraId="6BD85149" w14:textId="77777777" w:rsidR="00E83EDD" w:rsidRDefault="00024399">
      <w:pPr>
        <w:spacing w:line="360" w:lineRule="exact"/>
        <w:ind w:left="82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Liberation Sans" w:eastAsia="Liberation Sans" w:hAnsi="Liberation Sans" w:cs="Liberation Sans"/>
          <w:sz w:val="36"/>
          <w:szCs w:val="36"/>
        </w:rPr>
        <w:t>backend using HTTP requests (with the use of the</w:t>
      </w:r>
    </w:p>
    <w:p w14:paraId="64B35388" w14:textId="77777777" w:rsidR="00E83EDD" w:rsidRDefault="00024399">
      <w:pPr>
        <w:ind w:left="82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Liberation Sans" w:eastAsia="Liberation Sans" w:hAnsi="Liberation Sans" w:cs="Liberation Sans"/>
          <w:sz w:val="36"/>
          <w:szCs w:val="36"/>
        </w:rPr>
        <w:t>fetch API).</w:t>
      </w:r>
    </w:p>
    <w:p w14:paraId="4E98658B" w14:textId="77777777" w:rsidR="00E83EDD" w:rsidRDefault="00E83EDD">
      <w:pPr>
        <w:spacing w:line="200" w:lineRule="exact"/>
      </w:pPr>
    </w:p>
    <w:p w14:paraId="477C56DE" w14:textId="77777777" w:rsidR="00E83EDD" w:rsidRDefault="00E83EDD">
      <w:pPr>
        <w:spacing w:before="14" w:line="200" w:lineRule="exact"/>
      </w:pPr>
    </w:p>
    <w:p w14:paraId="081D6688" w14:textId="77777777" w:rsidR="00E83EDD" w:rsidRDefault="00024399">
      <w:pPr>
        <w:ind w:left="38" w:right="6416"/>
        <w:jc w:val="center"/>
        <w:rPr>
          <w:rFonts w:ascii="DejaVu Sans" w:eastAsia="DejaVu Sans" w:hAnsi="DejaVu Sans" w:cs="DejaVu Sans"/>
          <w:sz w:val="56"/>
          <w:szCs w:val="56"/>
        </w:rPr>
      </w:pPr>
      <w:r>
        <w:rPr>
          <w:rFonts w:ascii="DejaVu Sans" w:eastAsia="DejaVu Sans" w:hAnsi="DejaVu Sans" w:cs="DejaVu Sans"/>
          <w:sz w:val="56"/>
          <w:szCs w:val="56"/>
        </w:rPr>
        <w:t>Conclusion</w:t>
      </w:r>
    </w:p>
    <w:p w14:paraId="6AF327C0" w14:textId="77777777" w:rsidR="00E83EDD" w:rsidRDefault="00E83EDD">
      <w:pPr>
        <w:spacing w:line="200" w:lineRule="exact"/>
      </w:pPr>
    </w:p>
    <w:p w14:paraId="0D48E15F" w14:textId="77777777" w:rsidR="00E83EDD" w:rsidRDefault="00E83EDD">
      <w:pPr>
        <w:spacing w:line="220" w:lineRule="exact"/>
        <w:rPr>
          <w:sz w:val="22"/>
          <w:szCs w:val="22"/>
        </w:rPr>
      </w:pPr>
    </w:p>
    <w:p w14:paraId="3FFAAD4A" w14:textId="370224CA" w:rsidR="00E83EDD" w:rsidRDefault="00024399">
      <w:pPr>
        <w:tabs>
          <w:tab w:val="left" w:pos="820"/>
        </w:tabs>
        <w:spacing w:line="400" w:lineRule="exact"/>
        <w:ind w:left="820" w:right="422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Such an app like "</w:t>
      </w:r>
      <w:r w:rsidR="00E479AC">
        <w:rPr>
          <w:rFonts w:ascii="Liberation Sans" w:eastAsia="Liberation Sans" w:hAnsi="Liberation Sans" w:cs="Liberation Sans"/>
          <w:sz w:val="36"/>
          <w:szCs w:val="36"/>
        </w:rPr>
        <w:t>Eureka - Blogs</w:t>
      </w:r>
      <w:r>
        <w:rPr>
          <w:rFonts w:ascii="Liberation Sans" w:eastAsia="Liberation Sans" w:hAnsi="Liberation Sans" w:cs="Liberation Sans"/>
          <w:sz w:val="36"/>
          <w:szCs w:val="36"/>
        </w:rPr>
        <w:t>" is a simple yet powerful project, which allows developers to demonstrate the basics of web development.</w:t>
      </w:r>
    </w:p>
    <w:p w14:paraId="0ED6B711" w14:textId="77777777" w:rsidR="00E83EDD" w:rsidRDefault="00E83EDD">
      <w:pPr>
        <w:spacing w:line="200" w:lineRule="exact"/>
      </w:pPr>
    </w:p>
    <w:p w14:paraId="5E39D014" w14:textId="77777777" w:rsidR="00E83EDD" w:rsidRDefault="00E83EDD">
      <w:pPr>
        <w:spacing w:before="14" w:line="200" w:lineRule="exact"/>
      </w:pPr>
    </w:p>
    <w:p w14:paraId="6AF0855A" w14:textId="77777777" w:rsidR="00E83EDD" w:rsidRDefault="00024399">
      <w:pPr>
        <w:tabs>
          <w:tab w:val="left" w:pos="820"/>
        </w:tabs>
        <w:spacing w:line="400" w:lineRule="exact"/>
        <w:ind w:left="820" w:right="41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Going through its creation, I could learn how to make a backend that manages data and requests and to</w:t>
      </w:r>
    </w:p>
    <w:p w14:paraId="2838B1BA" w14:textId="77777777" w:rsidR="00E83EDD" w:rsidRDefault="00024399">
      <w:pPr>
        <w:spacing w:line="400" w:lineRule="exact"/>
        <w:ind w:left="820" w:right="182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Liberation Sans" w:eastAsia="Liberation Sans" w:hAnsi="Liberation Sans" w:cs="Liberation Sans"/>
          <w:sz w:val="36"/>
          <w:szCs w:val="36"/>
        </w:rPr>
        <w:t>devise a front-end that would work neatly in conjunction with it.</w:t>
      </w:r>
    </w:p>
    <w:p w14:paraId="2206F2EE" w14:textId="77777777" w:rsidR="00E83EDD" w:rsidRDefault="00E83EDD">
      <w:pPr>
        <w:spacing w:line="200" w:lineRule="exact"/>
      </w:pPr>
    </w:p>
    <w:p w14:paraId="7FA25D70" w14:textId="77777777" w:rsidR="00E83EDD" w:rsidRDefault="00E83EDD">
      <w:pPr>
        <w:spacing w:before="7" w:line="240" w:lineRule="exact"/>
        <w:rPr>
          <w:sz w:val="24"/>
          <w:szCs w:val="24"/>
        </w:rPr>
      </w:pPr>
    </w:p>
    <w:p w14:paraId="12E78EBF" w14:textId="77777777" w:rsidR="00E83EDD" w:rsidRDefault="00024399">
      <w:pPr>
        <w:tabs>
          <w:tab w:val="left" w:pos="820"/>
        </w:tabs>
        <w:spacing w:line="400" w:lineRule="exact"/>
        <w:ind w:left="820" w:right="853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This is the kind of application that highlights the importance of integrating both parts together for a more user-friendly experience.</w:t>
      </w:r>
    </w:p>
    <w:p w14:paraId="585BEF01" w14:textId="77777777" w:rsidR="00E83EDD" w:rsidRDefault="00E83EDD">
      <w:pPr>
        <w:spacing w:line="200" w:lineRule="exact"/>
      </w:pPr>
    </w:p>
    <w:p w14:paraId="59ECED5A" w14:textId="77777777" w:rsidR="00E83EDD" w:rsidRDefault="00E83EDD">
      <w:pPr>
        <w:spacing w:before="7" w:line="240" w:lineRule="exact"/>
        <w:rPr>
          <w:sz w:val="24"/>
          <w:szCs w:val="24"/>
        </w:rPr>
      </w:pPr>
    </w:p>
    <w:p w14:paraId="715A766D" w14:textId="77777777" w:rsidR="00E83EDD" w:rsidRDefault="00024399">
      <w:pPr>
        <w:tabs>
          <w:tab w:val="left" w:pos="820"/>
        </w:tabs>
        <w:spacing w:line="400" w:lineRule="exact"/>
        <w:ind w:left="820" w:right="582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It's a great beginning in understanding how modern web applications work.</w:t>
      </w:r>
    </w:p>
    <w:p w14:paraId="367E208B" w14:textId="77777777" w:rsidR="00E83EDD" w:rsidRDefault="00E83EDD">
      <w:pPr>
        <w:spacing w:line="200" w:lineRule="exact"/>
      </w:pPr>
    </w:p>
    <w:p w14:paraId="1FB35289" w14:textId="77777777" w:rsidR="00E83EDD" w:rsidRDefault="00E83EDD">
      <w:pPr>
        <w:spacing w:before="7" w:line="240" w:lineRule="exact"/>
        <w:rPr>
          <w:sz w:val="24"/>
          <w:szCs w:val="24"/>
        </w:rPr>
      </w:pPr>
    </w:p>
    <w:p w14:paraId="3D7203AC" w14:textId="77777777" w:rsidR="00E83EDD" w:rsidRDefault="00024399">
      <w:pPr>
        <w:tabs>
          <w:tab w:val="left" w:pos="820"/>
        </w:tabs>
        <w:spacing w:line="400" w:lineRule="exact"/>
        <w:ind w:left="820" w:right="401" w:hanging="360"/>
        <w:rPr>
          <w:rFonts w:ascii="Liberation Sans" w:eastAsia="Liberation Sans" w:hAnsi="Liberation Sans" w:cs="Liberation Sans"/>
          <w:sz w:val="36"/>
          <w:szCs w:val="36"/>
        </w:rPr>
      </w:pPr>
      <w:r>
        <w:rPr>
          <w:rFonts w:ascii="OpenSymbol" w:eastAsia="OpenSymbol" w:hAnsi="OpenSymbol" w:cs="OpenSymbol"/>
          <w:sz w:val="36"/>
          <w:szCs w:val="36"/>
        </w:rPr>
        <w:t>•</w:t>
      </w:r>
      <w:r>
        <w:rPr>
          <w:rFonts w:ascii="OpenSymbol" w:eastAsia="OpenSymbol" w:hAnsi="OpenSymbol" w:cs="OpenSymbol"/>
          <w:sz w:val="36"/>
          <w:szCs w:val="36"/>
        </w:rPr>
        <w:tab/>
      </w:r>
      <w:r>
        <w:rPr>
          <w:rFonts w:ascii="Liberation Sans" w:eastAsia="Liberation Sans" w:hAnsi="Liberation Sans" w:cs="Liberation Sans"/>
          <w:sz w:val="36"/>
          <w:szCs w:val="36"/>
        </w:rPr>
        <w:t>This app is fully functional; add a user authentication system or sort tasks for further strength.</w:t>
      </w:r>
    </w:p>
    <w:sectPr w:rsidR="00E83EDD">
      <w:headerReference w:type="default" r:id="rId11"/>
      <w:pgSz w:w="12240" w:h="15840"/>
      <w:pgMar w:top="1380" w:right="13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FDD31" w14:textId="77777777" w:rsidR="00024399" w:rsidRDefault="00024399">
      <w:r>
        <w:separator/>
      </w:r>
    </w:p>
  </w:endnote>
  <w:endnote w:type="continuationSeparator" w:id="0">
    <w:p w14:paraId="20D58675" w14:textId="77777777" w:rsidR="00024399" w:rsidRDefault="0002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AF993" w14:textId="77777777" w:rsidR="00024399" w:rsidRDefault="00024399">
      <w:r>
        <w:separator/>
      </w:r>
    </w:p>
  </w:footnote>
  <w:footnote w:type="continuationSeparator" w:id="0">
    <w:p w14:paraId="1B33974C" w14:textId="77777777" w:rsidR="00024399" w:rsidRDefault="00024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666CB" w14:textId="77777777" w:rsidR="00E83EDD" w:rsidRDefault="00D618FD">
    <w:pPr>
      <w:spacing w:line="200" w:lineRule="exact"/>
    </w:pPr>
    <w:r>
      <w:pict w14:anchorId="7CD8B11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95pt;margin-top:73.3pt;width:254.2pt;height:20pt;z-index:-251658752;mso-position-horizontal-relative:page;mso-position-vertical-relative:page" filled="f" stroked="f">
          <v:textbox inset="0,0,0,0">
            <w:txbxContent>
              <w:p w14:paraId="0B79EFF0" w14:textId="0570EBDB" w:rsidR="00E83EDD" w:rsidRDefault="00E479AC" w:rsidP="00E479AC">
                <w:pPr>
                  <w:spacing w:line="380" w:lineRule="exact"/>
                  <w:ind w:right="-54"/>
                  <w:rPr>
                    <w:rFonts w:ascii="Liberation Sans" w:eastAsia="Liberation Sans" w:hAnsi="Liberation Sans" w:cs="Liberation Sans"/>
                    <w:sz w:val="36"/>
                    <w:szCs w:val="36"/>
                  </w:rPr>
                </w:pPr>
                <w:r>
                  <w:rPr>
                    <w:rFonts w:ascii="Liberation Sans" w:eastAsia="Liberation Sans" w:hAnsi="Liberation Sans" w:cs="Liberation Sans"/>
                    <w:b/>
                    <w:sz w:val="36"/>
                    <w:szCs w:val="36"/>
                    <w:u w:val="thick" w:color="000000"/>
                  </w:rPr>
                  <w:t xml:space="preserve">Blog </w:t>
                </w:r>
                <w:r w:rsidR="00024399">
                  <w:rPr>
                    <w:rFonts w:ascii="Liberation Sans" w:eastAsia="Liberation Sans" w:hAnsi="Liberation Sans" w:cs="Liberation Sans"/>
                    <w:b/>
                    <w:sz w:val="36"/>
                    <w:szCs w:val="36"/>
                    <w:u w:val="thick" w:color="000000"/>
                  </w:rPr>
                  <w:t>Application Report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26302" w14:textId="77777777" w:rsidR="00E83EDD" w:rsidRDefault="00E83EDD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D738E" w14:textId="77777777" w:rsidR="00E83EDD" w:rsidRDefault="00E83EDD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65E7" w14:textId="77777777" w:rsidR="00E83EDD" w:rsidRDefault="00E83EDD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F3BCF"/>
    <w:multiLevelType w:val="multilevel"/>
    <w:tmpl w:val="6FD6E6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7761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DD"/>
    <w:rsid w:val="00024399"/>
    <w:rsid w:val="001A1279"/>
    <w:rsid w:val="009E3574"/>
    <w:rsid w:val="00C0108C"/>
    <w:rsid w:val="00D618FD"/>
    <w:rsid w:val="00E479AC"/>
    <w:rsid w:val="00E8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1602E5"/>
  <w15:docId w15:val="{4C7143E0-643A-41A3-A00F-92D54DF0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479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9AC"/>
  </w:style>
  <w:style w:type="paragraph" w:styleId="Footer">
    <w:name w:val="footer"/>
    <w:basedOn w:val="Normal"/>
    <w:link w:val="FooterChar"/>
    <w:uiPriority w:val="99"/>
    <w:unhideWhenUsed/>
    <w:rsid w:val="00E479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Sehra</dc:creator>
  <cp:lastModifiedBy>Aditya Sehra</cp:lastModifiedBy>
  <cp:revision>2</cp:revision>
  <dcterms:created xsi:type="dcterms:W3CDTF">2024-11-30T07:04:00Z</dcterms:created>
  <dcterms:modified xsi:type="dcterms:W3CDTF">2024-11-30T07:04:00Z</dcterms:modified>
</cp:coreProperties>
</file>